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FD" w:rsidRDefault="00B72CFD" w:rsidP="00B72CFD">
      <w:pPr>
        <w:pStyle w:val="ListParagraph"/>
        <w:numPr>
          <w:ilvl w:val="0"/>
          <w:numId w:val="26"/>
        </w:numPr>
      </w:pPr>
      <w:r>
        <w:t>PROPS</w:t>
      </w:r>
    </w:p>
    <w:p w:rsidR="00A9204E" w:rsidRDefault="00021693" w:rsidP="00021693">
      <w:pPr>
        <w:pStyle w:val="ListParagraph"/>
        <w:numPr>
          <w:ilvl w:val="0"/>
          <w:numId w:val="24"/>
        </w:numPr>
      </w:pPr>
      <w:r>
        <w:t>Props là thuộc tính của component , nó giống như thuộc tính của thẻ html bình thường</w:t>
      </w:r>
    </w:p>
    <w:p w:rsidR="00021693" w:rsidRDefault="00021693" w:rsidP="00021693">
      <w:pPr>
        <w:pStyle w:val="ListParagraph"/>
        <w:numPr>
          <w:ilvl w:val="0"/>
          <w:numId w:val="24"/>
        </w:numPr>
      </w:pPr>
      <w:r>
        <w:t>&lt;div class=”container” id , style&gt;&lt;/div&gt;</w:t>
      </w:r>
    </w:p>
    <w:p w:rsidR="00021693" w:rsidRDefault="00021693" w:rsidP="00021693">
      <w:pPr>
        <w:pStyle w:val="ListParagraph"/>
        <w:numPr>
          <w:ilvl w:val="0"/>
          <w:numId w:val="24"/>
        </w:numPr>
      </w:pPr>
      <w:r>
        <w:t>&lt;About fullname=”hùng” sex= “nam”&gt;&lt;/About&gt;</w:t>
      </w:r>
    </w:p>
    <w:p w:rsidR="00021693" w:rsidRDefault="00021693" w:rsidP="00021693">
      <w:pPr>
        <w:pStyle w:val="ListParagraph"/>
        <w:numPr>
          <w:ilvl w:val="0"/>
          <w:numId w:val="25"/>
        </w:numPr>
      </w:pPr>
      <w:r>
        <w:t xml:space="preserve">Cú pháp để lấy ra giá trị của props từ component cha xuống component con : </w:t>
      </w:r>
    </w:p>
    <w:p w:rsidR="00021693" w:rsidRDefault="00021693" w:rsidP="00021693">
      <w:pPr>
        <w:pStyle w:val="ListParagraph"/>
      </w:pPr>
      <w:r>
        <w:t>This.props.[name of props]</w:t>
      </w:r>
    </w:p>
    <w:p w:rsidR="003B55BD" w:rsidRDefault="00B72CFD" w:rsidP="00B72CFD">
      <w:pPr>
        <w:pStyle w:val="ListParagraph"/>
        <w:numPr>
          <w:ilvl w:val="0"/>
          <w:numId w:val="25"/>
        </w:numPr>
      </w:pPr>
      <w:r>
        <w:t xml:space="preserve">Có thể truyền bất cứ kiểu dữ liệu nào từ cha xuống con : string, number, object, array, function </w:t>
      </w:r>
    </w:p>
    <w:p w:rsidR="00B72CFD" w:rsidRDefault="00B72CFD" w:rsidP="00B72CFD">
      <w:pPr>
        <w:pStyle w:val="ListParagraph"/>
        <w:numPr>
          <w:ilvl w:val="0"/>
          <w:numId w:val="25"/>
        </w:numPr>
      </w:pPr>
      <w:r>
        <w:t>Truyền dữ liệu từ con lên cha thì dùng call back function có tham số</w:t>
      </w:r>
    </w:p>
    <w:p w:rsidR="00B72CFD" w:rsidRDefault="00B72CFD" w:rsidP="00B72CFD">
      <w:pPr>
        <w:pStyle w:val="ListParagraph"/>
        <w:numPr>
          <w:ilvl w:val="0"/>
          <w:numId w:val="26"/>
        </w:numPr>
      </w:pPr>
      <w:r>
        <w:t>State</w:t>
      </w:r>
    </w:p>
    <w:p w:rsidR="00B72CFD" w:rsidRDefault="00B72CFD" w:rsidP="00B72CFD">
      <w:pPr>
        <w:pStyle w:val="ListParagraph"/>
        <w:numPr>
          <w:ilvl w:val="0"/>
          <w:numId w:val="24"/>
        </w:numPr>
      </w:pPr>
      <w:r>
        <w:t>State là trạng thái của component, dùng để lưu trữ trạng thái đó xuyên suốt vòng đời của component</w:t>
      </w:r>
    </w:p>
    <w:p w:rsidR="008C2A84" w:rsidRDefault="008C2A84" w:rsidP="008C2A84">
      <w:pPr>
        <w:pStyle w:val="ListParagraph"/>
        <w:numPr>
          <w:ilvl w:val="0"/>
          <w:numId w:val="26"/>
        </w:numPr>
      </w:pPr>
      <w:r>
        <w:t>Sự kiên EVENTS</w:t>
      </w:r>
    </w:p>
    <w:p w:rsidR="008C2A84" w:rsidRDefault="008C2A84" w:rsidP="008C2A84">
      <w:pPr>
        <w:pStyle w:val="ListParagraph"/>
        <w:numPr>
          <w:ilvl w:val="0"/>
          <w:numId w:val="24"/>
        </w:numPr>
      </w:pPr>
      <w:r>
        <w:t xml:space="preserve">Onclick, onchange,onsubmit,oninput,… </w:t>
      </w:r>
    </w:p>
    <w:p w:rsidR="008C2A84" w:rsidRDefault="008C2A84" w:rsidP="008C2A84">
      <w:r>
        <w:t>Bài tập : tạo 1 ứng dụng quản lí danh sách việc cần làm trong ngày;</w:t>
      </w:r>
    </w:p>
    <w:p w:rsidR="008C2A84" w:rsidRDefault="008C2A84" w:rsidP="008C2A84">
      <w:pPr>
        <w:pStyle w:val="ListParagraph"/>
        <w:numPr>
          <w:ilvl w:val="0"/>
          <w:numId w:val="24"/>
        </w:numPr>
      </w:pPr>
      <w:r>
        <w:t xml:space="preserve">Component : </w:t>
      </w:r>
    </w:p>
    <w:p w:rsidR="008C2A84" w:rsidRDefault="008C2A84" w:rsidP="008C2A84">
      <w:pPr>
        <w:pStyle w:val="ListParagraph"/>
        <w:numPr>
          <w:ilvl w:val="0"/>
          <w:numId w:val="24"/>
        </w:numPr>
      </w:pPr>
      <w:r>
        <w:t>&lt;App&gt;</w:t>
      </w:r>
      <w:bookmarkStart w:id="0" w:name="_GoBack"/>
      <w:bookmarkEnd w:id="0"/>
    </w:p>
    <w:p w:rsidR="008C2A84" w:rsidRDefault="008C2A84" w:rsidP="008C2A84">
      <w:pPr>
        <w:pStyle w:val="ListParagraph"/>
        <w:numPr>
          <w:ilvl w:val="1"/>
          <w:numId w:val="24"/>
        </w:numPr>
      </w:pPr>
      <w:r>
        <w:t>&lt;Todolist</w:t>
      </w:r>
      <w:r w:rsidR="000041BA">
        <w:t xml:space="preserve"> </w:t>
      </w:r>
    </w:p>
    <w:p w:rsidR="008C2A84" w:rsidRDefault="008C2A84" w:rsidP="008C2A84">
      <w:pPr>
        <w:pStyle w:val="ListParagraph"/>
        <w:numPr>
          <w:ilvl w:val="2"/>
          <w:numId w:val="24"/>
        </w:numPr>
      </w:pPr>
      <w:r>
        <w:t>&lt;List</w:t>
      </w:r>
      <w:r w:rsidR="000041BA">
        <w:t xml:space="preserve"> </w:t>
      </w:r>
      <w:r w:rsidR="000041BA">
        <w:t>listTask={this.state.list}&gt;</w:t>
      </w:r>
      <w:r>
        <w:t>/&gt;</w:t>
      </w:r>
    </w:p>
    <w:p w:rsidR="008C2A84" w:rsidRDefault="008C2A84" w:rsidP="008C2A84">
      <w:pPr>
        <w:pStyle w:val="ListParagraph"/>
        <w:numPr>
          <w:ilvl w:val="2"/>
          <w:numId w:val="24"/>
        </w:numPr>
      </w:pPr>
      <w:r>
        <w:t>&lt;Form/&gt;</w:t>
      </w:r>
    </w:p>
    <w:p w:rsidR="008C2A84" w:rsidRDefault="008C2A84" w:rsidP="008C2A84">
      <w:pPr>
        <w:pStyle w:val="ListParagraph"/>
        <w:numPr>
          <w:ilvl w:val="1"/>
          <w:numId w:val="24"/>
        </w:numPr>
      </w:pPr>
      <w:r>
        <w:t>&lt;/Todolist&gt;</w:t>
      </w:r>
    </w:p>
    <w:p w:rsidR="008C2A84" w:rsidRDefault="008C2A84" w:rsidP="008C2A84">
      <w:pPr>
        <w:pStyle w:val="ListParagraph"/>
        <w:numPr>
          <w:ilvl w:val="0"/>
          <w:numId w:val="24"/>
        </w:numPr>
      </w:pPr>
      <w:r>
        <w:t>&lt;/App&gt;</w:t>
      </w:r>
    </w:p>
    <w:p w:rsidR="008C2A84" w:rsidRDefault="008C2A84" w:rsidP="008C2A84">
      <w:pPr>
        <w:pStyle w:val="ListParagraph"/>
        <w:numPr>
          <w:ilvl w:val="0"/>
          <w:numId w:val="24"/>
        </w:numPr>
      </w:pPr>
      <w:r>
        <w:t>Todolist: lưu trữ dữ liệu : danh sách việc cần làm</w:t>
      </w:r>
      <w:r w:rsidR="000041BA">
        <w:t>(list)</w:t>
      </w:r>
    </w:p>
    <w:p w:rsidR="000041BA" w:rsidRDefault="000041BA" w:rsidP="008C2A84">
      <w:pPr>
        <w:pStyle w:val="ListParagraph"/>
        <w:numPr>
          <w:ilvl w:val="0"/>
          <w:numId w:val="24"/>
        </w:numPr>
      </w:pPr>
      <w:r>
        <w:t>Event: thêm, xoá - &gt; 2 sự kiện onclick -&gt; 2 function</w:t>
      </w:r>
    </w:p>
    <w:p w:rsidR="000041BA" w:rsidRDefault="000041BA" w:rsidP="008C2A84">
      <w:pPr>
        <w:pStyle w:val="ListParagraph"/>
        <w:numPr>
          <w:ilvl w:val="0"/>
          <w:numId w:val="24"/>
        </w:numPr>
      </w:pPr>
      <w:r>
        <w:t>Đổ ra dữ liệu vào List</w:t>
      </w:r>
    </w:p>
    <w:p w:rsidR="008C2A84" w:rsidRDefault="008C2A84" w:rsidP="008C2A84"/>
    <w:sectPr w:rsidR="008C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07358F"/>
    <w:multiLevelType w:val="hybridMultilevel"/>
    <w:tmpl w:val="EC061F28"/>
    <w:lvl w:ilvl="0" w:tplc="ADC849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8530648"/>
    <w:multiLevelType w:val="hybridMultilevel"/>
    <w:tmpl w:val="F3B4F0DE"/>
    <w:lvl w:ilvl="0" w:tplc="2926DE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33415DE"/>
    <w:multiLevelType w:val="hybridMultilevel"/>
    <w:tmpl w:val="E8BE85B4"/>
    <w:lvl w:ilvl="0" w:tplc="A4C6F0F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24"/>
  </w:num>
  <w:num w:numId="5">
    <w:abstractNumId w:val="15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2"/>
  </w:num>
  <w:num w:numId="23">
    <w:abstractNumId w:val="25"/>
  </w:num>
  <w:num w:numId="24">
    <w:abstractNumId w:val="13"/>
  </w:num>
  <w:num w:numId="25">
    <w:abstractNumId w:val="2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93"/>
    <w:rsid w:val="000041BA"/>
    <w:rsid w:val="00021693"/>
    <w:rsid w:val="000F478A"/>
    <w:rsid w:val="003B55BD"/>
    <w:rsid w:val="00645252"/>
    <w:rsid w:val="006D3D74"/>
    <w:rsid w:val="0083569A"/>
    <w:rsid w:val="008C2A84"/>
    <w:rsid w:val="00A9204E"/>
    <w:rsid w:val="00B7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85B4E"/>
  <w15:chartTrackingRefBased/>
  <w15:docId w15:val="{E895554B-A17D-48E1-958C-09BC8DE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2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186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2023-04-21T12:16:00Z</dcterms:created>
  <dcterms:modified xsi:type="dcterms:W3CDTF">2023-04-21T15:27:00Z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